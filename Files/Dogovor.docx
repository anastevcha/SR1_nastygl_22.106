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2C5" w:rsidRPr="00E54081" w:rsidRDefault="009412C5">
      <w:pPr>
        <w:pStyle w:val="13"/>
        <w:shd w:val="clear" w:color="auto" w:fill="auto"/>
        <w:spacing w:line="240" w:lineRule="exact"/>
        <w:jc w:val="center"/>
        <w:rPr>
          <w:lang w:val="en-US"/>
        </w:rPr>
      </w:pPr>
      <w:bookmarkStart w:id="0" w:name="bookmark0"/>
      <w:r>
        <w:t xml:space="preserve">ТРУДОВОЙ ДОГОВОР № </w:t>
      </w:r>
      <w:bookmarkEnd w:id="0"/>
      <w:r w:rsidR="00E54081">
        <w:rPr>
          <w:lang w:val="en-US"/>
        </w:rPr>
        <w:t>&lt;</w:t>
      </w:r>
      <w:r w:rsidR="00E54081">
        <w:rPr>
          <w:b w:val="0"/>
          <w:lang w:val="en-US"/>
        </w:rPr>
        <w:t>nomerDogovora</w:t>
      </w:r>
      <w:r w:rsidR="00E54081">
        <w:rPr>
          <w:lang w:val="en-US"/>
        </w:rPr>
        <w:t>&gt;</w:t>
      </w:r>
    </w:p>
    <w:p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:rsidR="009412C5" w:rsidRDefault="009412C5">
      <w:pPr>
        <w:pStyle w:val="21"/>
        <w:shd w:val="clear" w:color="auto" w:fill="auto"/>
        <w:spacing w:after="0" w:line="240" w:lineRule="exact"/>
      </w:pPr>
    </w:p>
    <w:p w:rsidR="009412C5" w:rsidRDefault="009412C5">
      <w:pPr>
        <w:pStyle w:val="21"/>
        <w:shd w:val="clear" w:color="auto" w:fill="auto"/>
        <w:spacing w:after="0" w:line="240" w:lineRule="exact"/>
        <w:jc w:val="both"/>
      </w:pPr>
      <w:r>
        <w:t xml:space="preserve">г. </w:t>
      </w:r>
      <w:r w:rsidR="00E54081">
        <w:rPr>
          <w:lang w:val="en-US"/>
        </w:rPr>
        <w:t>&lt;god&gt;</w:t>
      </w:r>
      <w:r>
        <w:t xml:space="preserve">                                                       </w:t>
      </w:r>
      <w:r w:rsidR="00E54081">
        <w:t xml:space="preserve">                             </w:t>
      </w:r>
      <w:r w:rsidR="00E54081">
        <w:rPr>
          <w:lang w:val="en-US"/>
        </w:rPr>
        <w:tab/>
      </w:r>
      <w:r w:rsidR="00E54081">
        <w:rPr>
          <w:lang w:val="en-US"/>
        </w:rPr>
        <w:tab/>
      </w:r>
      <w:r w:rsidR="00E54081">
        <w:rPr>
          <w:lang w:val="en-US"/>
        </w:rPr>
        <w:tab/>
      </w:r>
      <w:r w:rsidR="00E54081">
        <w:t>«</w:t>
      </w:r>
      <w:r w:rsidR="00E54081">
        <w:rPr>
          <w:lang w:val="en-US"/>
        </w:rPr>
        <w:t>&lt;den&gt;</w:t>
      </w:r>
      <w:r w:rsidR="00E54081">
        <w:t xml:space="preserve">» </w:t>
      </w:r>
      <w:r w:rsidR="00E54081">
        <w:rPr>
          <w:lang w:val="en-US"/>
        </w:rPr>
        <w:t>&lt;mesaz&gt;</w:t>
      </w:r>
      <w:r w:rsidR="00560516">
        <w:rPr>
          <w:lang w:val="en-US"/>
        </w:rPr>
        <w:t xml:space="preserve"> &lt;god</w:t>
      </w:r>
      <w:r w:rsidR="00E54081">
        <w:rPr>
          <w:lang w:val="en-US"/>
        </w:rPr>
        <w:t>&gt;</w:t>
      </w:r>
      <w:r w:rsidR="00B03FCD">
        <w:t xml:space="preserve"> </w:t>
      </w:r>
      <w:r>
        <w:t>г.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:rsidR="009412C5" w:rsidRDefault="00E54081" w:rsidP="00E54081">
      <w:pPr>
        <w:pStyle w:val="21"/>
        <w:shd w:val="clear" w:color="auto" w:fill="auto"/>
        <w:spacing w:after="0" w:line="274" w:lineRule="exact"/>
        <w:jc w:val="both"/>
      </w:pPr>
      <w:r>
        <w:rPr>
          <w:lang w:val="en-US"/>
        </w:rPr>
        <w:t xml:space="preserve">&lt;nazvanieKompanii&gt; </w:t>
      </w:r>
      <w:r>
        <w:t>«</w:t>
      </w:r>
      <w:r>
        <w:rPr>
          <w:lang w:val="en-US"/>
        </w:rPr>
        <w:t>&lt;nazvanieKompanii&gt;</w:t>
      </w:r>
      <w:r w:rsidR="009412C5">
        <w:t>», именуемое в дальнейшем «Работодатель», в лице генерального директора</w:t>
      </w:r>
      <w:r>
        <w:rPr>
          <w:lang w:val="en-US"/>
        </w:rPr>
        <w:t xml:space="preserve"> </w:t>
      </w:r>
      <w:r>
        <w:rPr>
          <w:rStyle w:val="20"/>
          <w:b w:val="0"/>
          <w:bCs w:val="0"/>
          <w:lang w:val="en-US"/>
        </w:rPr>
        <w:t>&lt;imyaDirectora&gt;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:rsidR="009412C5" w:rsidRDefault="009412C5" w:rsidP="00E54081">
      <w:pPr>
        <w:pStyle w:val="21"/>
        <w:shd w:val="clear" w:color="auto" w:fill="auto"/>
        <w:spacing w:after="0" w:line="274" w:lineRule="exact"/>
        <w:jc w:val="both"/>
      </w:pPr>
      <w:r>
        <w:t xml:space="preserve">и гражданин (ка)  </w:t>
      </w:r>
      <w:r w:rsidR="00E54081">
        <w:rPr>
          <w:rStyle w:val="20"/>
          <w:b w:val="0"/>
          <w:bCs w:val="0"/>
          <w:lang w:val="en-US"/>
        </w:rPr>
        <w:t>&lt;imyaRabotnika&gt;</w:t>
      </w:r>
      <w:r>
        <w:rPr>
          <w:rStyle w:val="20"/>
          <w:b w:val="0"/>
          <w:bCs w:val="0"/>
        </w:rPr>
        <w:t xml:space="preserve">,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:rsidR="009412C5" w:rsidRDefault="009412C5">
      <w:pPr>
        <w:pStyle w:val="13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:rsidR="009412C5" w:rsidRDefault="009412C5" w:rsidP="00E54081">
      <w:pPr>
        <w:pStyle w:val="21"/>
        <w:numPr>
          <w:ilvl w:val="0"/>
          <w:numId w:val="2"/>
        </w:numPr>
        <w:shd w:val="clear" w:color="auto" w:fill="auto"/>
        <w:tabs>
          <w:tab w:val="left" w:pos="1134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 w:rsidR="00E54081">
        <w:rPr>
          <w:lang w:val="en-US"/>
        </w:rPr>
        <w:t xml:space="preserve">&lt;nazvanieKompanii&gt; </w:t>
      </w:r>
      <w:r>
        <w:t xml:space="preserve">на должность: </w:t>
      </w:r>
      <w:r w:rsidR="00E54081">
        <w:rPr>
          <w:lang w:val="en-US"/>
        </w:rPr>
        <w:t>&lt;nazvanieDoljnosti&gt;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E54081">
        <w:rPr>
          <w:lang w:val="en-US"/>
        </w:rPr>
        <w:t xml:space="preserve">&lt;nazvanieKompanii&gt; 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E54081">
        <w:t>«</w:t>
      </w:r>
      <w:r w:rsidR="00E54081">
        <w:rPr>
          <w:lang w:val="en-US"/>
        </w:rPr>
        <w:t>&lt;den&gt;</w:t>
      </w:r>
      <w:r w:rsidR="00E54081">
        <w:t xml:space="preserve">» </w:t>
      </w:r>
      <w:r w:rsidR="00E54081">
        <w:rPr>
          <w:lang w:val="en-US"/>
        </w:rPr>
        <w:t xml:space="preserve">&lt;god&gt; </w:t>
      </w:r>
      <w:r>
        <w:rPr>
          <w:rStyle w:val="20"/>
          <w:b w:val="0"/>
          <w:bCs w:val="0"/>
        </w:rPr>
        <w:t>года.</w:t>
      </w:r>
    </w:p>
    <w:p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E54081">
        <w:rPr>
          <w:lang w:val="en-US"/>
        </w:rPr>
        <w:t>&lt;ispitatelnySrok&gt;</w:t>
      </w:r>
      <w:r w:rsidR="009412C5">
        <w:rPr>
          <w:rStyle w:val="20"/>
          <w:b w:val="0"/>
          <w:bCs w:val="0"/>
        </w:rPr>
        <w:t xml:space="preserve"> мес. </w:t>
      </w:r>
    </w:p>
    <w:p w:rsidR="009412C5" w:rsidRDefault="009412C5">
      <w:pPr>
        <w:pStyle w:val="13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9437D0">
        <w:rPr>
          <w:lang w:val="en-US"/>
        </w:rPr>
        <w:t>&lt;zarplata&gt;</w:t>
      </w:r>
      <w:r>
        <w:t xml:space="preserve"> (</w:t>
      </w:r>
      <w:r w:rsidR="009437D0">
        <w:rPr>
          <w:lang w:val="en-US"/>
        </w:rPr>
        <w:t>&lt;zarplataSlovami&gt;</w:t>
      </w:r>
      <w:r>
        <w:t>) рублей ежемесячно;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lastRenderedPageBreak/>
        <w:t>премии за основные результаты хозяйственной деятельности согласно соответствующему положению о премировании;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:rsidR="009412C5" w:rsidRPr="009437D0" w:rsidRDefault="009412C5">
      <w:pPr>
        <w:pStyle w:val="21"/>
        <w:shd w:val="clear" w:color="auto" w:fill="auto"/>
        <w:spacing w:after="0"/>
        <w:ind w:firstLine="600"/>
        <w:rPr>
          <w:lang w:val="en-US"/>
        </w:rPr>
      </w:pPr>
      <w:r>
        <w:t xml:space="preserve">5.1.5 иные выплаты, предусмотренные законодательством Российской Федерации, нормативными документами </w:t>
      </w:r>
      <w:r w:rsidR="009437D0">
        <w:rPr>
          <w:lang w:val="en-US"/>
        </w:rPr>
        <w:t>&lt;inyeViplaty&gt;</w:t>
      </w:r>
      <w:r w:rsidR="009437D0">
        <w:t xml:space="preserve"> «</w:t>
      </w:r>
      <w:r w:rsidR="009437D0">
        <w:rPr>
          <w:lang w:val="en-US"/>
        </w:rPr>
        <w:t>&lt;inyeViplaty&gt;</w:t>
      </w:r>
      <w:r>
        <w:t>».</w:t>
      </w:r>
      <w:r w:rsidR="009437D0">
        <w:rPr>
          <w:lang w:val="en-US"/>
        </w:rPr>
        <w:t xml:space="preserve"> </w:t>
      </w:r>
    </w:p>
    <w:p w:rsidR="009412C5" w:rsidRDefault="009412C5">
      <w:pPr>
        <w:pStyle w:val="21"/>
        <w:shd w:val="clear" w:color="auto" w:fill="auto"/>
        <w:spacing w:after="0"/>
        <w:ind w:firstLine="600"/>
      </w:pP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Работодатель                                                                                                     </w:t>
      </w:r>
      <w:r w:rsidR="009437D0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Работник</w:t>
      </w:r>
    </w:p>
    <w:p w:rsidR="009412C5" w:rsidRDefault="009437D0">
      <w:pPr>
        <w:rPr>
          <w:rFonts w:ascii="Times New Roman" w:hAnsi="Times New Roman" w:cs="Times New Roman"/>
        </w:rPr>
      </w:pPr>
      <w:r>
        <w:rPr>
          <w:lang w:val="en-US"/>
        </w:rPr>
        <w:t>&lt;nazvanieKompanii&gt;</w:t>
      </w:r>
      <w:r>
        <w:t xml:space="preserve">    </w:t>
      </w:r>
      <w:r>
        <w:tab/>
      </w:r>
      <w:r w:rsidR="009412C5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20"/>
          <w:b w:val="0"/>
          <w:bCs w:val="0"/>
          <w:lang w:val="en-US"/>
        </w:rPr>
        <w:t>&lt;imyaRabotnika&gt;</w:t>
      </w:r>
    </w:p>
    <w:p w:rsidR="009412C5" w:rsidRPr="009437D0" w:rsidRDefault="009412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"</w:t>
      </w:r>
      <w:r w:rsidR="009437D0">
        <w:rPr>
          <w:lang w:val="en-US"/>
        </w:rPr>
        <w:t>&lt;nazvanieKompanii&gt;</w:t>
      </w:r>
      <w:r>
        <w:rPr>
          <w:rFonts w:ascii="Times New Roman" w:hAnsi="Times New Roman" w:cs="Times New Roman"/>
        </w:rPr>
        <w:t xml:space="preserve">"                                                                  </w:t>
      </w:r>
      <w:r w:rsidR="009437D0">
        <w:rPr>
          <w:rFonts w:ascii="Times New Roman" w:hAnsi="Times New Roman" w:cs="Times New Roman"/>
        </w:rPr>
        <w:tab/>
      </w:r>
      <w:r w:rsidR="009437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Паспорт: серия</w:t>
      </w:r>
      <w:r w:rsidR="009437D0">
        <w:rPr>
          <w:rFonts w:ascii="Times New Roman" w:hAnsi="Times New Roman" w:cs="Times New Roman"/>
          <w:lang w:val="en-US"/>
        </w:rPr>
        <w:t xml:space="preserve"> &lt;seriya&gt; </w:t>
      </w:r>
      <w:r>
        <w:rPr>
          <w:rFonts w:ascii="Times New Roman" w:hAnsi="Times New Roman" w:cs="Times New Roman"/>
        </w:rPr>
        <w:t>№</w:t>
      </w:r>
      <w:r w:rsidR="009437D0">
        <w:rPr>
          <w:rFonts w:ascii="Times New Roman" w:hAnsi="Times New Roman" w:cs="Times New Roman"/>
          <w:lang w:val="en-US"/>
        </w:rPr>
        <w:t xml:space="preserve"> &lt;nomer&gt;</w:t>
      </w:r>
    </w:p>
    <w:p w:rsidR="009412C5" w:rsidRPr="009437D0" w:rsidRDefault="009412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ИНН/КПП</w:t>
      </w:r>
      <w:r w:rsidR="009437D0">
        <w:rPr>
          <w:rFonts w:ascii="Times New Roman" w:hAnsi="Times New Roman" w:cs="Times New Roman"/>
          <w:lang w:val="en-US"/>
        </w:rPr>
        <w:t xml:space="preserve"> &lt;inn&gt;</w:t>
      </w:r>
      <w:r>
        <w:rPr>
          <w:rFonts w:ascii="Times New Roman" w:hAnsi="Times New Roman" w:cs="Times New Roman"/>
        </w:rPr>
        <w:t xml:space="preserve">                                     </w:t>
      </w:r>
      <w:r w:rsidR="009437D0">
        <w:rPr>
          <w:rFonts w:ascii="Times New Roman" w:hAnsi="Times New Roman" w:cs="Times New Roman"/>
        </w:rPr>
        <w:t xml:space="preserve">                             </w:t>
      </w:r>
      <w:r w:rsidR="009437D0">
        <w:rPr>
          <w:rFonts w:ascii="Times New Roman" w:hAnsi="Times New Roman" w:cs="Times New Roman"/>
          <w:lang w:val="en-US"/>
        </w:rPr>
        <w:tab/>
      </w:r>
      <w:r w:rsidR="009437D0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выдан</w:t>
      </w:r>
      <w:r w:rsidR="009437D0">
        <w:rPr>
          <w:rFonts w:ascii="Times New Roman" w:hAnsi="Times New Roman" w:cs="Times New Roman"/>
        </w:rPr>
        <w:t xml:space="preserve"> </w:t>
      </w:r>
      <w:r w:rsidR="009437D0">
        <w:rPr>
          <w:rFonts w:ascii="Times New Roman" w:hAnsi="Times New Roman" w:cs="Times New Roman"/>
          <w:lang w:val="en-US"/>
        </w:rPr>
        <w:t>&lt;kemVydan&gt;</w:t>
      </w:r>
    </w:p>
    <w:p w:rsidR="009412C5" w:rsidRDefault="009412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Адрес:</w:t>
      </w:r>
      <w:r w:rsidR="009437D0">
        <w:rPr>
          <w:rFonts w:ascii="Times New Roman" w:hAnsi="Times New Roman" w:cs="Times New Roman"/>
          <w:lang w:val="en-US"/>
        </w:rPr>
        <w:t xml:space="preserve"> &lt;adres&gt; </w:t>
      </w:r>
    </w:p>
    <w:p w:rsidR="009437D0" w:rsidRPr="009437D0" w:rsidRDefault="009437D0">
      <w:pPr>
        <w:rPr>
          <w:rFonts w:ascii="Times New Roman" w:hAnsi="Times New Roman" w:cs="Times New Roman"/>
          <w:lang w:val="en-US"/>
        </w:rPr>
      </w:pP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:rsidR="009412C5" w:rsidRDefault="009437D0">
      <w:pPr>
        <w:rPr>
          <w:rFonts w:ascii="Times New Roman" w:hAnsi="Times New Roman" w:cs="Times New Roman"/>
        </w:rPr>
      </w:pPr>
      <w:r>
        <w:rPr>
          <w:rStyle w:val="20"/>
          <w:b w:val="0"/>
          <w:bCs w:val="0"/>
          <w:lang w:val="en-US"/>
        </w:rPr>
        <w:t xml:space="preserve">&lt;imyaDirectora&gt; </w:t>
      </w:r>
      <w:r w:rsidR="009412C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подпись</w:t>
      </w:r>
      <w:r w:rsidR="009412C5">
        <w:rPr>
          <w:rFonts w:ascii="Times New Roman" w:hAnsi="Times New Roman" w:cs="Times New Roman"/>
        </w:rPr>
        <w:t xml:space="preserve">                                                                   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9437D0">
        <w:rPr>
          <w:rStyle w:val="20"/>
          <w:b w:val="0"/>
          <w:bCs w:val="0"/>
          <w:lang w:val="en-US"/>
        </w:rPr>
        <w:t xml:space="preserve">&lt;imyaRabotnika&gt; </w:t>
      </w:r>
      <w:r>
        <w:rPr>
          <w:rFonts w:ascii="Times New Roman" w:hAnsi="Times New Roman" w:cs="Times New Roman"/>
        </w:rPr>
        <w:t>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:rsidR="009412C5" w:rsidRDefault="009412C5" w:rsidP="009437D0">
      <w:pPr>
        <w:ind w:left="2124" w:hanging="2124"/>
      </w:pPr>
      <w:r>
        <w:rPr>
          <w:rFonts w:ascii="Times New Roman" w:hAnsi="Times New Roman" w:cs="Times New Roman"/>
        </w:rPr>
        <w:t>Трудовой договор на руки получил (а).</w:t>
      </w:r>
    </w:p>
    <w:p w:rsidR="009412C5" w:rsidRDefault="009412C5" w:rsidP="009437D0">
      <w:pPr>
        <w:ind w:left="708" w:hanging="708"/>
      </w:pPr>
      <w:r>
        <w:t>Дата</w:t>
      </w:r>
      <w:r w:rsidR="009437D0">
        <w:t xml:space="preserve"> «</w:t>
      </w:r>
      <w:r w:rsidR="009437D0">
        <w:rPr>
          <w:lang w:val="en-US"/>
        </w:rPr>
        <w:t>&lt;den&gt;</w:t>
      </w:r>
      <w:r w:rsidR="009437D0">
        <w:t xml:space="preserve">» </w:t>
      </w:r>
      <w:r w:rsidR="009437D0">
        <w:rPr>
          <w:lang w:val="en-US"/>
        </w:rPr>
        <w:t>&lt;mesaz&gt;</w:t>
      </w:r>
      <w:r w:rsidR="00952ECC">
        <w:rPr>
          <w:lang w:val="en-US"/>
        </w:rPr>
        <w:t xml:space="preserve"> </w:t>
      </w:r>
      <w:bookmarkStart w:id="3" w:name="_GoBack"/>
      <w:bookmarkEnd w:id="3"/>
      <w:r w:rsidR="00952ECC">
        <w:rPr>
          <w:lang w:val="en-US"/>
        </w:rPr>
        <w:t>&lt;god</w:t>
      </w:r>
      <w:r w:rsidR="009437D0">
        <w:rPr>
          <w:lang w:val="en-US"/>
        </w:rPr>
        <w:t>&gt;</w:t>
      </w:r>
      <w:r w:rsidR="009437D0">
        <w:t xml:space="preserve"> г.</w:t>
      </w:r>
      <w:r>
        <w:t xml:space="preserve">                                 </w:t>
      </w:r>
      <w:r w:rsidR="009437D0">
        <w:t xml:space="preserve">             подпись </w:t>
      </w:r>
      <w:r>
        <w:t>/</w:t>
      </w:r>
      <w:r w:rsidR="009437D0">
        <w:t xml:space="preserve"> </w:t>
      </w:r>
      <w:r w:rsidR="009437D0">
        <w:rPr>
          <w:rStyle w:val="20"/>
          <w:b w:val="0"/>
          <w:bCs w:val="0"/>
          <w:lang w:val="en-US"/>
        </w:rPr>
        <w:t>&lt;imyaRabotnika&gt;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1E76DFE6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B03FCD"/>
    <w:rsid w:val="00560516"/>
    <w:rsid w:val="005675F4"/>
    <w:rsid w:val="009412C5"/>
    <w:rsid w:val="009437D0"/>
    <w:rsid w:val="00952ECC"/>
    <w:rsid w:val="00B03FCD"/>
    <w:rsid w:val="00CD20A5"/>
    <w:rsid w:val="00E54081"/>
    <w:rsid w:val="00E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ucida 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Никита</cp:lastModifiedBy>
  <cp:revision>8</cp:revision>
  <cp:lastPrinted>1900-12-31T17:00:00Z</cp:lastPrinted>
  <dcterms:created xsi:type="dcterms:W3CDTF">2021-01-26T14:43:00Z</dcterms:created>
  <dcterms:modified xsi:type="dcterms:W3CDTF">2024-04-07T06:16:00Z</dcterms:modified>
</cp:coreProperties>
</file>